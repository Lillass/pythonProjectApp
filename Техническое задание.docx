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40323826"/>
        <w:docPartObj>
          <w:docPartGallery w:val="Cover Pages"/>
          <w:docPartUnique/>
        </w:docPartObj>
      </w:sdtPr>
      <w:sdtContent>
        <w:p w:rsidR="00503E9E" w:rsidRDefault="00503E9E">
          <w:pPr>
            <w:suppressAutoHyphens w:val="0"/>
            <w:spacing w:after="200" w:line="276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0" allowOverlap="1" wp14:editId="2C392F7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7686675"/>
                    <wp:effectExtent l="38100" t="0" r="40640" b="47625"/>
                    <wp:wrapNone/>
                    <wp:docPr id="407" name="Группа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7686675"/>
                              <a:chOff x="0" y="2294"/>
                              <a:chExt cx="12240" cy="12105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616" y="11160"/>
                                <a:ext cx="2446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Год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1-01T00:00:00Z">
                                      <w:dateFormat w:val="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03E9E" w:rsidRDefault="00896948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alias w:val="Название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503E9E" w:rsidRDefault="00503E9E" w:rsidP="00503E9E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503E9E">
                                        <w:rPr>
                                          <w:sz w:val="44"/>
                                          <w:szCs w:val="44"/>
                                        </w:rPr>
                                        <w:t>Техническое задание</w:t>
                                      </w:r>
                                      <w:r>
                                        <w:rPr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Pr="00503E9E">
                                        <w:rPr>
                                          <w:sz w:val="44"/>
                                          <w:szCs w:val="44"/>
                                        </w:rPr>
                                        <w:t>на разработку сайта</w:t>
                                      </w:r>
                                      <w:r>
                                        <w:rPr>
                                          <w:sz w:val="44"/>
                                          <w:szCs w:val="44"/>
                                        </w:rPr>
                                        <w:t xml:space="preserve"> </w:t>
                                      </w:r>
                                      <w:r w:rsidRPr="00503E9E">
                                        <w:rPr>
                                          <w:sz w:val="44"/>
                                          <w:szCs w:val="44"/>
                                        </w:rPr>
                                        <w:t>«Картотека библиотеки»</w:t>
                                      </w:r>
                                    </w:p>
                                  </w:sdtContent>
                                </w:sdt>
                                <w:p w:rsidR="00503E9E" w:rsidRPr="00503E9E" w:rsidRDefault="00503E9E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503E9E" w:rsidRDefault="00503E9E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3" o:spid="_x0000_s1026" style="position:absolute;margin-left:0;margin-top:0;width:612pt;height:605.25pt;z-index:251662336;mso-width-percent:1000;mso-position-horizontal:center;mso-position-horizontal-relative:page;mso-position-vertical:center;mso-position-vertical-relative:margin;mso-width-percent:1000;mso-height-relative:margin" coordorigin=",2294" coordsize="12240,1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6" o:spid="_x0000_s1038" style="position:absolute;left:8616;top:11160;width:2446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Год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1-01T00:00:00Z">
                                <w:dateFormat w:val="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03E9E" w:rsidRDefault="00896948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sz w:val="44"/>
                                <w:szCs w:val="44"/>
                              </w:rPr>
                              <w:alias w:val="Название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503E9E" w:rsidRDefault="00503E9E" w:rsidP="00503E9E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503E9E">
                                  <w:rPr>
                                    <w:sz w:val="44"/>
                                    <w:szCs w:val="44"/>
                                  </w:rPr>
                                  <w:t>Техническое задание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503E9E">
                                  <w:rPr>
                                    <w:sz w:val="44"/>
                                    <w:szCs w:val="44"/>
                                  </w:rPr>
                                  <w:t>на разработку сайта</w:t>
                                </w: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503E9E">
                                  <w:rPr>
                                    <w:sz w:val="44"/>
                                    <w:szCs w:val="44"/>
                                  </w:rPr>
                                  <w:t>«Картотека библиотеки»</w:t>
                                </w:r>
                              </w:p>
                            </w:sdtContent>
                          </w:sdt>
                          <w:p w:rsidR="00503E9E" w:rsidRPr="00503E9E" w:rsidRDefault="00503E9E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</w:p>
                          <w:p w:rsidR="00503E9E" w:rsidRDefault="00503E9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503E9E" w:rsidRDefault="00503E9E" w:rsidP="00503E9E">
      <w:pPr>
        <w:jc w:val="both"/>
      </w:pPr>
    </w:p>
    <w:p w:rsidR="00503E9E" w:rsidRDefault="00503E9E" w:rsidP="00503E9E"/>
    <w:p w:rsidR="00503E9E" w:rsidRDefault="00503E9E" w:rsidP="00503E9E"/>
    <w:p w:rsidR="00503E9E" w:rsidRDefault="00503E9E" w:rsidP="00503E9E"/>
    <w:p w:rsidR="00503E9E" w:rsidRDefault="00503E9E" w:rsidP="00503E9E"/>
    <w:p w:rsidR="00503E9E" w:rsidRDefault="00503E9E" w:rsidP="00503E9E"/>
    <w:p w:rsidR="00503E9E" w:rsidRDefault="00503E9E" w:rsidP="00503E9E"/>
    <w:p w:rsidR="00503E9E" w:rsidRDefault="00503E9E" w:rsidP="00503E9E"/>
    <w:p w:rsidR="00503E9E" w:rsidRDefault="00503E9E" w:rsidP="00503E9E"/>
    <w:p w:rsidR="00503E9E" w:rsidRDefault="00503E9E" w:rsidP="00503E9E"/>
    <w:p w:rsidR="00503E9E" w:rsidRDefault="00503E9E" w:rsidP="00503E9E"/>
    <w:p w:rsidR="00503E9E" w:rsidRDefault="00503E9E" w:rsidP="00503E9E"/>
    <w:p w:rsidR="00503E9E" w:rsidRDefault="00503E9E" w:rsidP="00503E9E">
      <w:pPr>
        <w:jc w:val="center"/>
        <w:rPr>
          <w:sz w:val="44"/>
          <w:szCs w:val="44"/>
        </w:rPr>
      </w:pPr>
    </w:p>
    <w:p w:rsidR="00503E9E" w:rsidRDefault="00503E9E" w:rsidP="00503E9E">
      <w:pPr>
        <w:jc w:val="center"/>
        <w:rPr>
          <w:sz w:val="44"/>
          <w:szCs w:val="44"/>
        </w:rPr>
      </w:pPr>
    </w:p>
    <w:p w:rsidR="00503E9E" w:rsidRDefault="00503E9E" w:rsidP="00503E9E">
      <w:pPr>
        <w:jc w:val="center"/>
        <w:rPr>
          <w:sz w:val="44"/>
          <w:szCs w:val="44"/>
        </w:rPr>
      </w:pPr>
    </w:p>
    <w:p w:rsidR="00503E9E" w:rsidRDefault="00503E9E" w:rsidP="00503E9E">
      <w:pPr>
        <w:jc w:val="center"/>
        <w:rPr>
          <w:sz w:val="44"/>
          <w:szCs w:val="44"/>
        </w:rPr>
      </w:pPr>
    </w:p>
    <w:p w:rsidR="00503E9E" w:rsidRDefault="00503E9E" w:rsidP="00503E9E">
      <w:pPr>
        <w:jc w:val="center"/>
        <w:rPr>
          <w:sz w:val="44"/>
          <w:szCs w:val="44"/>
        </w:rPr>
      </w:pPr>
    </w:p>
    <w:p w:rsidR="00503E9E" w:rsidRDefault="00503E9E" w:rsidP="00503E9E">
      <w:pPr>
        <w:jc w:val="center"/>
        <w:rPr>
          <w:sz w:val="44"/>
          <w:szCs w:val="44"/>
        </w:rPr>
      </w:pPr>
    </w:p>
    <w:p w:rsidR="00503E9E" w:rsidRDefault="00503E9E" w:rsidP="00503E9E">
      <w:pPr>
        <w:jc w:val="center"/>
        <w:rPr>
          <w:sz w:val="44"/>
          <w:szCs w:val="44"/>
        </w:rPr>
      </w:pPr>
    </w:p>
    <w:p w:rsidR="00503E9E" w:rsidRDefault="00503E9E" w:rsidP="00503E9E">
      <w:pPr>
        <w:jc w:val="center"/>
        <w:rPr>
          <w:sz w:val="44"/>
          <w:szCs w:val="44"/>
        </w:rPr>
      </w:pPr>
    </w:p>
    <w:p w:rsidR="00503E9E" w:rsidRDefault="00503E9E" w:rsidP="00503E9E">
      <w:pPr>
        <w:jc w:val="center"/>
        <w:rPr>
          <w:sz w:val="44"/>
          <w:szCs w:val="44"/>
        </w:rPr>
      </w:pPr>
    </w:p>
    <w:p w:rsidR="00503E9E" w:rsidRDefault="00503E9E" w:rsidP="00503E9E">
      <w:pPr>
        <w:jc w:val="center"/>
        <w:rPr>
          <w:sz w:val="44"/>
          <w:szCs w:val="44"/>
        </w:rPr>
      </w:pPr>
    </w:p>
    <w:p w:rsidR="00503E9E" w:rsidRDefault="00503E9E" w:rsidP="00503E9E">
      <w:pPr>
        <w:jc w:val="center"/>
      </w:pPr>
      <w:r>
        <w:rPr>
          <w:sz w:val="44"/>
          <w:szCs w:val="44"/>
        </w:rPr>
        <w:t>Техническое задание</w:t>
      </w:r>
    </w:p>
    <w:p w:rsidR="00503E9E" w:rsidRDefault="00503E9E" w:rsidP="00503E9E">
      <w:pPr>
        <w:jc w:val="center"/>
      </w:pPr>
      <w:r>
        <w:rPr>
          <w:sz w:val="44"/>
          <w:szCs w:val="44"/>
        </w:rPr>
        <w:t>на разработку сайта</w:t>
      </w:r>
    </w:p>
    <w:p w:rsidR="00503E9E" w:rsidRDefault="00503E9E" w:rsidP="00503E9E">
      <w:pPr>
        <w:jc w:val="center"/>
      </w:pPr>
      <w:r>
        <w:rPr>
          <w:sz w:val="44"/>
          <w:szCs w:val="44"/>
        </w:rPr>
        <w:t>«Картотека библиотеки»</w:t>
      </w:r>
    </w:p>
    <w:p w:rsidR="00503E9E" w:rsidRDefault="00503E9E" w:rsidP="00503E9E">
      <w:pPr>
        <w:pageBreakBefore/>
        <w:jc w:val="center"/>
      </w:pPr>
      <w:r>
        <w:rPr>
          <w:sz w:val="32"/>
          <w:szCs w:val="32"/>
        </w:rPr>
        <w:lastRenderedPageBreak/>
        <w:t>Оглавление</w:t>
      </w:r>
    </w:p>
    <w:p w:rsidR="00503E9E" w:rsidRDefault="00503E9E" w:rsidP="00503E9E">
      <w:pPr>
        <w:rPr>
          <w:sz w:val="32"/>
          <w:szCs w:val="32"/>
        </w:rPr>
      </w:pPr>
    </w:p>
    <w:p w:rsidR="00503E9E" w:rsidRDefault="00503E9E" w:rsidP="00503E9E">
      <w:pPr>
        <w:jc w:val="both"/>
      </w:pPr>
      <w:r>
        <w:t>Общие требования…………………………………………………………………………  3</w:t>
      </w:r>
    </w:p>
    <w:p w:rsidR="00503E9E" w:rsidRDefault="00503E9E" w:rsidP="00503E9E">
      <w:pPr>
        <w:jc w:val="both"/>
      </w:pPr>
      <w:r>
        <w:t>Требования к дизайну сайта………………………………………………………………  3</w:t>
      </w:r>
    </w:p>
    <w:p w:rsidR="00503E9E" w:rsidRDefault="00503E9E" w:rsidP="00503E9E">
      <w:pPr>
        <w:jc w:val="both"/>
      </w:pPr>
      <w:r>
        <w:t>Требования к функциональности сайта………………………………………………….  4</w:t>
      </w:r>
    </w:p>
    <w:p w:rsidR="00503E9E" w:rsidRDefault="00503E9E" w:rsidP="00503E9E">
      <w:pPr>
        <w:jc w:val="both"/>
      </w:pPr>
      <w:r>
        <w:t>Требования к содержимому сайта………………………………………………………..  4</w:t>
      </w:r>
    </w:p>
    <w:p w:rsidR="00503E9E" w:rsidRDefault="00503E9E" w:rsidP="00503E9E">
      <w:pPr>
        <w:jc w:val="both"/>
      </w:pPr>
    </w:p>
    <w:p w:rsidR="00503E9E" w:rsidRDefault="00503E9E" w:rsidP="00896948">
      <w:pPr>
        <w:pageBreakBefore/>
        <w:jc w:val="center"/>
      </w:pPr>
      <w:r>
        <w:rPr>
          <w:sz w:val="32"/>
          <w:szCs w:val="32"/>
          <w:u w:val="single"/>
        </w:rPr>
        <w:lastRenderedPageBreak/>
        <w:t>Общие требования</w:t>
      </w:r>
    </w:p>
    <w:p w:rsidR="00503E9E" w:rsidRDefault="00503E9E" w:rsidP="00503E9E">
      <w:pPr>
        <w:pStyle w:val="a4"/>
        <w:ind w:firstLine="720"/>
        <w:jc w:val="both"/>
      </w:pPr>
      <w:r>
        <w:t xml:space="preserve">Сайт должен быть разработан с использованием </w:t>
      </w:r>
      <w:proofErr w:type="spellStart"/>
      <w:r w:rsidRPr="00463CC2">
        <w:t>фреймфорка</w:t>
      </w:r>
      <w:proofErr w:type="spellEnd"/>
      <w:r w:rsidRPr="00463CC2">
        <w:t xml:space="preserve"> </w:t>
      </w:r>
      <w:r>
        <w:rPr>
          <w:lang w:val="en-US"/>
        </w:rPr>
        <w:t>Flask</w:t>
      </w:r>
      <w:r w:rsidRPr="00463CC2">
        <w:t xml:space="preserve"> (версия 3.0.х)</w:t>
      </w:r>
      <w: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503E9E" w:rsidRDefault="00503E9E" w:rsidP="00503E9E">
      <w:pPr>
        <w:pStyle w:val="a4"/>
        <w:ind w:firstLine="720"/>
        <w:jc w:val="both"/>
      </w:pPr>
      <w: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:rsidR="00503E9E" w:rsidRDefault="00503E9E" w:rsidP="00503E9E">
      <w:pPr>
        <w:pStyle w:val="a4"/>
        <w:ind w:firstLine="720"/>
        <w:jc w:val="both"/>
      </w:pPr>
      <w:r>
        <w:t xml:space="preserve">Хранение данных осуществляется с помощью базы данных — </w:t>
      </w:r>
      <w:proofErr w:type="spellStart"/>
      <w:r>
        <w:t>SQLite</w:t>
      </w:r>
      <w:proofErr w:type="spellEnd"/>
      <w:r>
        <w:t>.</w:t>
      </w:r>
    </w:p>
    <w:p w:rsidR="00503E9E" w:rsidRDefault="00503E9E" w:rsidP="00503E9E">
      <w:pPr>
        <w:pStyle w:val="a4"/>
        <w:ind w:firstLine="720"/>
        <w:jc w:val="both"/>
      </w:pPr>
    </w:p>
    <w:p w:rsidR="00503E9E" w:rsidRDefault="00503E9E" w:rsidP="00896948">
      <w:pPr>
        <w:pStyle w:val="a4"/>
        <w:jc w:val="center"/>
      </w:pPr>
      <w:r>
        <w:rPr>
          <w:sz w:val="32"/>
          <w:szCs w:val="32"/>
          <w:u w:val="single"/>
        </w:rPr>
        <w:t>Требования к дизайну сайта</w:t>
      </w:r>
    </w:p>
    <w:p w:rsidR="00503E9E" w:rsidRDefault="00503E9E" w:rsidP="00503E9E">
      <w:pPr>
        <w:pStyle w:val="a4"/>
        <w:ind w:firstLine="720"/>
        <w:jc w:val="both"/>
      </w:pPr>
      <w:r>
        <w:t xml:space="preserve">Дизайн должен быть выдержан в строгих и мягких тонах. Использовать преимущественно сине-голубые оттенки. Дизайн сайта должен быть выполнен с использованием языка </w:t>
      </w:r>
      <w:r>
        <w:rPr>
          <w:lang w:val="en-US"/>
        </w:rPr>
        <w:t>HTML</w:t>
      </w:r>
      <w:r>
        <w:t xml:space="preserve"> и </w:t>
      </w:r>
      <w:r>
        <w:rPr>
          <w:lang w:val="en-US"/>
        </w:rPr>
        <w:t>CSS</w:t>
      </w:r>
      <w:r>
        <w:t xml:space="preserve">, при необходимости для создания отдельных графических элементов допустимо использование технологии </w:t>
      </w:r>
      <w:r>
        <w:rPr>
          <w:lang w:val="en-US"/>
        </w:rPr>
        <w:t>FLASH</w:t>
      </w:r>
      <w:r>
        <w:t xml:space="preserve">. Допустимо использование для создания страниц сайта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</w:p>
    <w:p w:rsidR="00503E9E" w:rsidRDefault="00503E9E" w:rsidP="00503E9E">
      <w:pPr>
        <w:pStyle w:val="a4"/>
        <w:ind w:firstLine="720"/>
        <w:jc w:val="both"/>
      </w:pPr>
      <w:r>
        <w:t xml:space="preserve">Сайт должен корректно отображаться в браузерах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Internet</w:t>
      </w:r>
      <w:r>
        <w:t xml:space="preserve"> </w:t>
      </w:r>
      <w:r>
        <w:rPr>
          <w:lang w:val="en-US"/>
        </w:rPr>
        <w:t>Explorer</w:t>
      </w:r>
      <w:r>
        <w:t xml:space="preserve"> 6.0, 7.0; </w:t>
      </w:r>
      <w:r>
        <w:rPr>
          <w:lang w:val="en-US"/>
        </w:rPr>
        <w:t>Mozilla</w:t>
      </w:r>
      <w:r>
        <w:t xml:space="preserve"> </w:t>
      </w:r>
      <w:proofErr w:type="spellStart"/>
      <w:r>
        <w:rPr>
          <w:lang w:val="en-US"/>
        </w:rPr>
        <w:t>FireFox</w:t>
      </w:r>
      <w:proofErr w:type="spellEnd"/>
      <w:r>
        <w:t xml:space="preserve"> 2.0, 3.0; </w:t>
      </w:r>
      <w:r>
        <w:rPr>
          <w:lang w:val="en-US"/>
        </w:rPr>
        <w:t>Opera</w:t>
      </w:r>
      <w:r>
        <w:t xml:space="preserve"> 9.0. </w:t>
      </w:r>
    </w:p>
    <w:p w:rsidR="00503E9E" w:rsidRDefault="00503E9E" w:rsidP="00503E9E">
      <w:pPr>
        <w:pStyle w:val="a4"/>
        <w:jc w:val="both"/>
      </w:pPr>
      <w:r>
        <w:t>Необходимо создать структуру (шаблон) сайта, состоящую из следующих элементов:</w:t>
      </w:r>
    </w:p>
    <w:p w:rsidR="00503E9E" w:rsidRDefault="00503E9E" w:rsidP="00503E9E">
      <w:pPr>
        <w:numPr>
          <w:ilvl w:val="0"/>
          <w:numId w:val="3"/>
        </w:numPr>
        <w:tabs>
          <w:tab w:val="left" w:pos="1022"/>
        </w:tabs>
        <w:ind w:left="0" w:firstLine="680"/>
      </w:pPr>
      <w:r>
        <w:t>“шапка” (хедер). В данном блоке необходимо расположить: кнопки или ссылки перехода в разделы библиотека, профиль аккаунта, выход из профиля аккаунта;</w:t>
      </w:r>
    </w:p>
    <w:p w:rsidR="00503E9E" w:rsidRDefault="00503E9E" w:rsidP="00503E9E">
      <w:pPr>
        <w:numPr>
          <w:ilvl w:val="0"/>
          <w:numId w:val="3"/>
        </w:numPr>
        <w:tabs>
          <w:tab w:val="left" w:pos="1022"/>
        </w:tabs>
        <w:ind w:left="0" w:firstLine="680"/>
      </w:pPr>
      <w:r>
        <w:t>области отображения содержимого страниц  сайта для следующих блоков:</w:t>
      </w:r>
    </w:p>
    <w:p w:rsidR="00503E9E" w:rsidRDefault="00503E9E" w:rsidP="00503E9E">
      <w:pPr>
        <w:numPr>
          <w:ilvl w:val="1"/>
          <w:numId w:val="3"/>
        </w:numPr>
        <w:tabs>
          <w:tab w:val="left" w:pos="1022"/>
        </w:tabs>
        <w:ind w:left="0" w:firstLine="680"/>
      </w:pPr>
      <w:r>
        <w:t xml:space="preserve">блок профиля аккаунта, содержащего информацию </w:t>
      </w:r>
      <w:proofErr w:type="gramStart"/>
      <w:r>
        <w:t>о</w:t>
      </w:r>
      <w:proofErr w:type="gramEnd"/>
      <w:r>
        <w:t xml:space="preserve"> </w:t>
      </w:r>
      <w:proofErr w:type="gramStart"/>
      <w:r>
        <w:t>сотрудник</w:t>
      </w:r>
      <w:proofErr w:type="gramEnd"/>
      <w:r>
        <w:t xml:space="preserve"> библиотеки: имя, электронная почта;</w:t>
      </w:r>
    </w:p>
    <w:p w:rsidR="00503E9E" w:rsidRDefault="00503E9E" w:rsidP="00503E9E">
      <w:pPr>
        <w:numPr>
          <w:ilvl w:val="1"/>
          <w:numId w:val="3"/>
        </w:numPr>
        <w:tabs>
          <w:tab w:val="left" w:pos="1022"/>
        </w:tabs>
        <w:ind w:left="0" w:firstLine="680"/>
      </w:pPr>
      <w:r>
        <w:t>блок для входа зарегистрированных пользователей на сайт;</w:t>
      </w:r>
    </w:p>
    <w:p w:rsidR="00503E9E" w:rsidRDefault="00503E9E" w:rsidP="00503E9E">
      <w:pPr>
        <w:numPr>
          <w:ilvl w:val="1"/>
          <w:numId w:val="3"/>
        </w:numPr>
        <w:tabs>
          <w:tab w:val="left" w:pos="1022"/>
        </w:tabs>
        <w:ind w:left="0" w:firstLine="680"/>
      </w:pPr>
      <w:r>
        <w:t>блок регистрации новых пользователей;</w:t>
      </w:r>
    </w:p>
    <w:p w:rsidR="00503E9E" w:rsidRDefault="00503E9E" w:rsidP="00503E9E">
      <w:pPr>
        <w:numPr>
          <w:ilvl w:val="1"/>
          <w:numId w:val="3"/>
        </w:numPr>
        <w:tabs>
          <w:tab w:val="left" w:pos="1022"/>
        </w:tabs>
        <w:ind w:left="0" w:firstLine="680"/>
      </w:pPr>
      <w:r>
        <w:t>блок с отображение списка книг и краткой информации о них</w:t>
      </w:r>
    </w:p>
    <w:p w:rsidR="00503E9E" w:rsidRDefault="00503E9E" w:rsidP="00503E9E">
      <w:pPr>
        <w:numPr>
          <w:ilvl w:val="1"/>
          <w:numId w:val="3"/>
        </w:numPr>
        <w:tabs>
          <w:tab w:val="left" w:pos="1022"/>
        </w:tabs>
        <w:ind w:left="0" w:firstLine="680"/>
      </w:pPr>
      <w:r>
        <w:t>блок отображения подробной информации о каждой книги в отдельности</w:t>
      </w:r>
    </w:p>
    <w:p w:rsidR="00503E9E" w:rsidRDefault="00503E9E" w:rsidP="00503E9E">
      <w:pPr>
        <w:numPr>
          <w:ilvl w:val="1"/>
          <w:numId w:val="3"/>
        </w:numPr>
        <w:tabs>
          <w:tab w:val="left" w:pos="1022"/>
        </w:tabs>
        <w:ind w:left="0" w:firstLine="680"/>
      </w:pPr>
      <w:r>
        <w:t>блок добавления книг в картотеку библиотеки</w:t>
      </w:r>
    </w:p>
    <w:p w:rsidR="00503E9E" w:rsidRDefault="00503E9E" w:rsidP="00503E9E">
      <w:pPr>
        <w:numPr>
          <w:ilvl w:val="1"/>
          <w:numId w:val="3"/>
        </w:numPr>
        <w:tabs>
          <w:tab w:val="left" w:pos="1022"/>
        </w:tabs>
        <w:ind w:left="0" w:firstLine="680"/>
      </w:pPr>
      <w:r>
        <w:t>блок редактирования информации о книге</w:t>
      </w:r>
    </w:p>
    <w:p w:rsidR="00503E9E" w:rsidRDefault="00503E9E" w:rsidP="00503E9E">
      <w:pPr>
        <w:pStyle w:val="a4"/>
        <w:numPr>
          <w:ilvl w:val="1"/>
          <w:numId w:val="3"/>
        </w:numPr>
        <w:tabs>
          <w:tab w:val="left" w:pos="1022"/>
        </w:tabs>
        <w:spacing w:after="280"/>
        <w:ind w:left="0" w:firstLine="680"/>
        <w:contextualSpacing w:val="0"/>
        <w:jc w:val="both"/>
      </w:pPr>
      <w:r>
        <w:t>блок импорта и экспорта информации о книгах</w:t>
      </w:r>
    </w:p>
    <w:p w:rsidR="00503E9E" w:rsidRDefault="00503E9E" w:rsidP="00503E9E">
      <w:pPr>
        <w:pStyle w:val="a4"/>
        <w:jc w:val="both"/>
      </w:pPr>
      <w:r>
        <w:t>На рисунке 1 представлена графическая схема шаблона «Шапки» сайта.</w:t>
      </w:r>
    </w:p>
    <w:p w:rsidR="00503E9E" w:rsidRDefault="00503E9E" w:rsidP="00503E9E">
      <w:pPr>
        <w:pStyle w:val="a4"/>
        <w:jc w:val="both"/>
      </w:pPr>
    </w:p>
    <w:p w:rsidR="00503E9E" w:rsidRDefault="00503E9E" w:rsidP="00503E9E">
      <w:pPr>
        <w:pStyle w:val="a4"/>
        <w:jc w:val="both"/>
      </w:pPr>
    </w:p>
    <w:p w:rsidR="00503E9E" w:rsidRDefault="00503E9E" w:rsidP="00503E9E">
      <w:pPr>
        <w:pStyle w:val="a4"/>
        <w:jc w:val="center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6A16E38A" wp14:editId="0B2409C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39790" cy="392430"/>
            <wp:effectExtent l="0" t="0" r="3810" b="7620"/>
            <wp:wrapSquare wrapText="larges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24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1 – «Шапка» сайта</w:t>
      </w:r>
    </w:p>
    <w:p w:rsidR="00503E9E" w:rsidRDefault="00503E9E" w:rsidP="00503E9E">
      <w:pPr>
        <w:pStyle w:val="a4"/>
        <w:jc w:val="center"/>
      </w:pPr>
    </w:p>
    <w:p w:rsidR="00503E9E" w:rsidRDefault="00503E9E" w:rsidP="00503E9E">
      <w:pPr>
        <w:pStyle w:val="a4"/>
        <w:jc w:val="both"/>
      </w:pPr>
      <w:r>
        <w:tab/>
        <w:t>В области отображения информации должна предоставляться должны выводиться блоки, в которых имеется возможность перехода между ними для ввода, редактирования или удаления информации.</w:t>
      </w:r>
    </w:p>
    <w:p w:rsidR="00503E9E" w:rsidRDefault="00503E9E" w:rsidP="00503E9E">
      <w:pPr>
        <w:pStyle w:val="a4"/>
        <w:jc w:val="both"/>
      </w:pPr>
      <w:r>
        <w:tab/>
        <w:t>На рисунке 2 изображен в качестве пример блока добавления книги в картотеку. Остальные блоки должны быть сходны по стилю оформления.</w:t>
      </w:r>
    </w:p>
    <w:p w:rsidR="00503E9E" w:rsidRDefault="00503E9E" w:rsidP="00503E9E">
      <w:pPr>
        <w:pStyle w:val="a4"/>
        <w:jc w:val="both"/>
      </w:pPr>
      <w:r>
        <w:tab/>
      </w:r>
    </w:p>
    <w:p w:rsidR="00503E9E" w:rsidRDefault="00503E9E" w:rsidP="00503E9E">
      <w:pPr>
        <w:pStyle w:val="a4"/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251660288" behindDoc="0" locked="0" layoutInCell="1" allowOverlap="1" wp14:anchorId="00975583" wp14:editId="48B823A2">
            <wp:simplePos x="0" y="0"/>
            <wp:positionH relativeFrom="column">
              <wp:posOffset>1553845</wp:posOffset>
            </wp:positionH>
            <wp:positionV relativeFrom="paragraph">
              <wp:posOffset>18415</wp:posOffset>
            </wp:positionV>
            <wp:extent cx="2798445" cy="2881630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2881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2 — блок  добавления книги в картотеку (пример блока)</w:t>
      </w:r>
    </w:p>
    <w:p w:rsidR="00503E9E" w:rsidRDefault="00503E9E" w:rsidP="00503E9E"/>
    <w:p w:rsidR="00503E9E" w:rsidRDefault="00503E9E" w:rsidP="00896948">
      <w:pPr>
        <w:jc w:val="center"/>
      </w:pPr>
      <w:r>
        <w:rPr>
          <w:sz w:val="32"/>
          <w:szCs w:val="32"/>
          <w:u w:val="single"/>
        </w:rPr>
        <w:t>Требования к функциональности сайта</w:t>
      </w:r>
    </w:p>
    <w:p w:rsidR="00503E9E" w:rsidRDefault="00503E9E" w:rsidP="00503E9E">
      <w:pPr>
        <w:rPr>
          <w:sz w:val="32"/>
          <w:szCs w:val="32"/>
        </w:rPr>
      </w:pPr>
    </w:p>
    <w:p w:rsidR="00503E9E" w:rsidRDefault="00503E9E" w:rsidP="00503E9E">
      <w:pPr>
        <w:ind w:firstLine="720"/>
        <w:jc w:val="both"/>
      </w:pPr>
      <w:r>
        <w:t>Необходимо обеспечить возможность предоставлять пользователям информацию о книгах, находящихся в библиотеке.</w:t>
      </w:r>
    </w:p>
    <w:p w:rsidR="00503E9E" w:rsidRDefault="00503E9E" w:rsidP="00503E9E">
      <w:pPr>
        <w:ind w:firstLine="720"/>
        <w:jc w:val="both"/>
      </w:pPr>
    </w:p>
    <w:p w:rsidR="00503E9E" w:rsidRDefault="00503E9E" w:rsidP="00503E9E">
      <w:pPr>
        <w:pStyle w:val="a4"/>
      </w:pPr>
      <w:r>
        <w:t>Сайт должен позволять пользователям:</w:t>
      </w:r>
    </w:p>
    <w:p w:rsidR="00503E9E" w:rsidRDefault="00503E9E" w:rsidP="00503E9E">
      <w:pPr>
        <w:pStyle w:val="a4"/>
        <w:numPr>
          <w:ilvl w:val="0"/>
          <w:numId w:val="1"/>
        </w:numPr>
        <w:tabs>
          <w:tab w:val="left" w:pos="1022"/>
        </w:tabs>
        <w:ind w:left="0" w:firstLine="737"/>
        <w:contextualSpacing w:val="0"/>
        <w:jc w:val="both"/>
      </w:pPr>
      <w:r>
        <w:t>осуществлять навигацию по сайту (переход между страницами);</w:t>
      </w:r>
    </w:p>
    <w:p w:rsidR="00503E9E" w:rsidRDefault="00503E9E" w:rsidP="00503E9E">
      <w:pPr>
        <w:pStyle w:val="a4"/>
        <w:numPr>
          <w:ilvl w:val="0"/>
          <w:numId w:val="1"/>
        </w:numPr>
        <w:tabs>
          <w:tab w:val="left" w:pos="1022"/>
        </w:tabs>
        <w:ind w:left="0" w:firstLine="737"/>
        <w:contextualSpacing w:val="0"/>
        <w:jc w:val="both"/>
      </w:pPr>
      <w:r>
        <w:t>скачивать информацию о книгах, хранящихся в библиотеке, в формате JSON</w:t>
      </w:r>
    </w:p>
    <w:p w:rsidR="00503E9E" w:rsidRDefault="00503E9E" w:rsidP="00503E9E">
      <w:pPr>
        <w:pStyle w:val="a4"/>
        <w:numPr>
          <w:ilvl w:val="0"/>
          <w:numId w:val="1"/>
        </w:numPr>
        <w:tabs>
          <w:tab w:val="left" w:pos="1022"/>
        </w:tabs>
        <w:ind w:left="0" w:firstLine="737"/>
        <w:contextualSpacing w:val="0"/>
        <w:jc w:val="both"/>
      </w:pPr>
      <w:r>
        <w:t>добавления списка книг из файла формата JSON</w:t>
      </w:r>
    </w:p>
    <w:p w:rsidR="00503E9E" w:rsidRDefault="00503E9E" w:rsidP="00503E9E">
      <w:pPr>
        <w:pStyle w:val="a4"/>
        <w:numPr>
          <w:ilvl w:val="0"/>
          <w:numId w:val="1"/>
        </w:numPr>
        <w:tabs>
          <w:tab w:val="left" w:pos="1022"/>
        </w:tabs>
        <w:ind w:left="0" w:firstLine="737"/>
        <w:contextualSpacing w:val="0"/>
        <w:jc w:val="both"/>
      </w:pPr>
      <w:r>
        <w:t>добавление, редактирование и удаления информации о книгах непосредственно на сайте</w:t>
      </w:r>
    </w:p>
    <w:p w:rsidR="00503E9E" w:rsidRDefault="00503E9E" w:rsidP="00503E9E">
      <w:pPr>
        <w:pStyle w:val="a4"/>
        <w:numPr>
          <w:ilvl w:val="0"/>
          <w:numId w:val="1"/>
        </w:numPr>
        <w:tabs>
          <w:tab w:val="left" w:pos="1022"/>
        </w:tabs>
        <w:ind w:left="0" w:firstLine="737"/>
        <w:contextualSpacing w:val="0"/>
        <w:jc w:val="both"/>
      </w:pPr>
      <w:r>
        <w:t xml:space="preserve">выполнять вход на сайт только </w:t>
      </w:r>
      <w:proofErr w:type="gramStart"/>
      <w:r>
        <w:t>зарегистрированным</w:t>
      </w:r>
      <w:proofErr w:type="gramEnd"/>
      <w:r>
        <w:t xml:space="preserve"> пользователя для возможности просмотра информации и/или добавления/редактирования содержимого сайта.</w:t>
      </w:r>
    </w:p>
    <w:p w:rsidR="00503E9E" w:rsidRDefault="00503E9E" w:rsidP="00503E9E">
      <w:pPr>
        <w:pStyle w:val="a4"/>
        <w:ind w:left="720"/>
        <w:contextualSpacing w:val="0"/>
      </w:pPr>
    </w:p>
    <w:p w:rsidR="00503E9E" w:rsidRDefault="00503E9E" w:rsidP="00503E9E">
      <w:pPr>
        <w:pStyle w:val="a4"/>
        <w:ind w:firstLine="737"/>
        <w:jc w:val="both"/>
      </w:pPr>
      <w:r>
        <w:t>Система управления сайтом должна позволять пользователям вносить информацию только в рамках функционала сайта. Должна быть предусмотрена возможность регистрации новых пользователей.</w:t>
      </w:r>
    </w:p>
    <w:p w:rsidR="00503E9E" w:rsidRDefault="00503E9E" w:rsidP="00503E9E">
      <w:pPr>
        <w:pStyle w:val="a4"/>
        <w:ind w:firstLine="737"/>
      </w:pPr>
    </w:p>
    <w:p w:rsidR="00503E9E" w:rsidRDefault="00503E9E" w:rsidP="00896948">
      <w:pPr>
        <w:pStyle w:val="a4"/>
        <w:jc w:val="center"/>
      </w:pPr>
      <w:bookmarkStart w:id="0" w:name="_GoBack"/>
      <w:bookmarkEnd w:id="0"/>
      <w:r>
        <w:rPr>
          <w:sz w:val="32"/>
          <w:szCs w:val="32"/>
          <w:u w:val="single"/>
        </w:rPr>
        <w:t>Требования к содержимому сайта</w:t>
      </w:r>
    </w:p>
    <w:p w:rsidR="00503E9E" w:rsidRDefault="00503E9E" w:rsidP="00503E9E">
      <w:pPr>
        <w:pStyle w:val="a4"/>
      </w:pPr>
    </w:p>
    <w:p w:rsidR="00503E9E" w:rsidRDefault="00503E9E" w:rsidP="00503E9E">
      <w:pPr>
        <w:pStyle w:val="a4"/>
      </w:pPr>
      <w:r>
        <w:t>Необходимо создать следующие страницы сайта:</w:t>
      </w:r>
    </w:p>
    <w:p w:rsidR="00503E9E" w:rsidRDefault="00503E9E" w:rsidP="00503E9E">
      <w:pPr>
        <w:pStyle w:val="a4"/>
        <w:numPr>
          <w:ilvl w:val="0"/>
          <w:numId w:val="2"/>
        </w:numPr>
      </w:pPr>
      <w:r>
        <w:t>главная страница сайта</w:t>
      </w:r>
      <w:r>
        <w:rPr>
          <w:lang w:val="en-US"/>
        </w:rPr>
        <w:t>;</w:t>
      </w:r>
    </w:p>
    <w:p w:rsidR="00503E9E" w:rsidRDefault="00503E9E" w:rsidP="00503E9E">
      <w:pPr>
        <w:pStyle w:val="a4"/>
        <w:numPr>
          <w:ilvl w:val="0"/>
          <w:numId w:val="2"/>
        </w:numPr>
      </w:pPr>
      <w:r>
        <w:t xml:space="preserve">страница </w:t>
      </w:r>
      <w:r>
        <w:rPr>
          <w:lang w:val="en-US"/>
        </w:rPr>
        <w:t>“</w:t>
      </w:r>
      <w:proofErr w:type="spellStart"/>
      <w:r>
        <w:rPr>
          <w:lang w:val="en-US"/>
        </w:rPr>
        <w:t>Аккаунт</w:t>
      </w:r>
      <w:proofErr w:type="spellEnd"/>
      <w:r>
        <w:rPr>
          <w:lang w:val="en-US"/>
        </w:rPr>
        <w:t>”;</w:t>
      </w:r>
    </w:p>
    <w:p w:rsidR="00503E9E" w:rsidRDefault="00503E9E" w:rsidP="00503E9E">
      <w:pPr>
        <w:pStyle w:val="a4"/>
        <w:numPr>
          <w:ilvl w:val="0"/>
          <w:numId w:val="2"/>
        </w:numPr>
      </w:pPr>
      <w:proofErr w:type="spellStart"/>
      <w:r>
        <w:rPr>
          <w:lang w:val="en-US"/>
        </w:rPr>
        <w:t>страница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Карточка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книги</w:t>
      </w:r>
      <w:proofErr w:type="spellEnd"/>
      <w:r>
        <w:rPr>
          <w:lang w:val="en-US"/>
        </w:rPr>
        <w:t>”</w:t>
      </w:r>
    </w:p>
    <w:p w:rsidR="00503E9E" w:rsidRDefault="00503E9E" w:rsidP="00503E9E">
      <w:pPr>
        <w:pStyle w:val="a4"/>
        <w:numPr>
          <w:ilvl w:val="0"/>
          <w:numId w:val="2"/>
        </w:numPr>
      </w:pPr>
      <w:proofErr w:type="spellStart"/>
      <w:r>
        <w:rPr>
          <w:lang w:val="en-US"/>
        </w:rPr>
        <w:t>страница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Добавления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книги</w:t>
      </w:r>
      <w:proofErr w:type="spellEnd"/>
      <w:r>
        <w:rPr>
          <w:lang w:val="en-US"/>
        </w:rPr>
        <w:t>”</w:t>
      </w:r>
    </w:p>
    <w:p w:rsidR="00503E9E" w:rsidRDefault="00503E9E" w:rsidP="00503E9E">
      <w:pPr>
        <w:pStyle w:val="a4"/>
        <w:numPr>
          <w:ilvl w:val="0"/>
          <w:numId w:val="2"/>
        </w:numPr>
      </w:pPr>
      <w:proofErr w:type="spellStart"/>
      <w:r>
        <w:t>страинца</w:t>
      </w:r>
      <w:proofErr w:type="spellEnd"/>
      <w:r>
        <w:t xml:space="preserve"> «Редактирования книги»</w:t>
      </w:r>
    </w:p>
    <w:p w:rsidR="00503E9E" w:rsidRDefault="00503E9E" w:rsidP="00503E9E">
      <w:pPr>
        <w:pStyle w:val="a4"/>
        <w:numPr>
          <w:ilvl w:val="0"/>
          <w:numId w:val="2"/>
        </w:numPr>
      </w:pPr>
      <w:r>
        <w:t>страница «Удаления книги»</w:t>
      </w:r>
    </w:p>
    <w:p w:rsidR="00503E9E" w:rsidRDefault="00503E9E" w:rsidP="00503E9E">
      <w:pPr>
        <w:pStyle w:val="a4"/>
        <w:numPr>
          <w:ilvl w:val="0"/>
          <w:numId w:val="2"/>
        </w:numPr>
      </w:pPr>
      <w:r>
        <w:t>страница «Регистрации пользователя»</w:t>
      </w:r>
    </w:p>
    <w:p w:rsidR="00503E9E" w:rsidRDefault="00503E9E" w:rsidP="00503E9E">
      <w:pPr>
        <w:pStyle w:val="a4"/>
        <w:numPr>
          <w:ilvl w:val="0"/>
          <w:numId w:val="2"/>
        </w:numPr>
      </w:pPr>
      <w:r>
        <w:t>страница «Входа на сайт»</w:t>
      </w:r>
    </w:p>
    <w:p w:rsidR="00503E9E" w:rsidRDefault="00503E9E" w:rsidP="00503E9E">
      <w:pPr>
        <w:pStyle w:val="a4"/>
        <w:numPr>
          <w:ilvl w:val="0"/>
          <w:numId w:val="2"/>
        </w:numPr>
      </w:pPr>
      <w:r>
        <w:t xml:space="preserve">страница «Импорт книг» </w:t>
      </w:r>
    </w:p>
    <w:p w:rsidR="00503E9E" w:rsidRDefault="00503E9E" w:rsidP="00503E9E">
      <w:pPr>
        <w:pStyle w:val="a4"/>
      </w:pPr>
    </w:p>
    <w:p w:rsidR="00503E9E" w:rsidRDefault="00503E9E" w:rsidP="00503E9E">
      <w:pPr>
        <w:pStyle w:val="a4"/>
        <w:ind w:firstLine="397"/>
      </w:pPr>
      <w:r>
        <w:lastRenderedPageBreak/>
        <w:t>Меню навигации по сайту не предусматривать. Навигация по сайту осуществляется с помощью соответствующих кнопок и ссылок в «Шапке» сайта.</w:t>
      </w:r>
    </w:p>
    <w:p w:rsidR="00503E9E" w:rsidRDefault="00503E9E" w:rsidP="00503E9E">
      <w:pPr>
        <w:pStyle w:val="a4"/>
      </w:pPr>
    </w:p>
    <w:p w:rsidR="00503E9E" w:rsidRDefault="00503E9E" w:rsidP="00503E9E">
      <w:pPr>
        <w:pStyle w:val="a4"/>
        <w:tabs>
          <w:tab w:val="left" w:pos="0"/>
        </w:tabs>
        <w:jc w:val="center"/>
      </w:pPr>
      <w:r>
        <w:rPr>
          <w:b/>
          <w:bCs/>
          <w:sz w:val="28"/>
          <w:szCs w:val="28"/>
        </w:rPr>
        <w:t>Детальное описание страниц сайта</w:t>
      </w:r>
    </w:p>
    <w:p w:rsidR="00503E9E" w:rsidRDefault="00503E9E" w:rsidP="00503E9E">
      <w:pPr>
        <w:jc w:val="center"/>
        <w:rPr>
          <w:b/>
        </w:rPr>
      </w:pPr>
    </w:p>
    <w:p w:rsidR="00503E9E" w:rsidRDefault="00503E9E" w:rsidP="00503E9E">
      <w:pPr>
        <w:jc w:val="center"/>
      </w:pPr>
      <w:r>
        <w:rPr>
          <w:b/>
        </w:rPr>
        <w:t>Главная страница</w:t>
      </w:r>
    </w:p>
    <w:p w:rsidR="00503E9E" w:rsidRDefault="00503E9E" w:rsidP="00503E9E">
      <w:pPr>
        <w:jc w:val="both"/>
      </w:pPr>
      <w:r>
        <w:tab/>
        <w:t xml:space="preserve">На главной странице сайта размещаются карточки с </w:t>
      </w:r>
      <w:proofErr w:type="spellStart"/>
      <w:proofErr w:type="gramStart"/>
      <w:r>
        <w:t>с</w:t>
      </w:r>
      <w:proofErr w:type="spellEnd"/>
      <w:proofErr w:type="gramEnd"/>
      <w:r>
        <w:t xml:space="preserve"> краткой информацией о книгах.</w:t>
      </w:r>
    </w:p>
    <w:p w:rsidR="00503E9E" w:rsidRDefault="00503E9E" w:rsidP="00503E9E">
      <w:pPr>
        <w:jc w:val="both"/>
      </w:pPr>
      <w:r>
        <w:tab/>
        <w:t>Также на главной странице размещены три кнопки:</w:t>
      </w:r>
    </w:p>
    <w:p w:rsidR="00503E9E" w:rsidRDefault="00503E9E" w:rsidP="00503E9E">
      <w:pPr>
        <w:jc w:val="both"/>
      </w:pPr>
      <w:r>
        <w:tab/>
        <w:t>- Добавление книги</w:t>
      </w:r>
    </w:p>
    <w:p w:rsidR="00503E9E" w:rsidRDefault="00503E9E" w:rsidP="00503E9E">
      <w:pPr>
        <w:ind w:left="737"/>
        <w:jc w:val="both"/>
      </w:pPr>
      <w:r>
        <w:t>- Импорт книг</w:t>
      </w:r>
    </w:p>
    <w:p w:rsidR="00503E9E" w:rsidRDefault="00503E9E" w:rsidP="00503E9E">
      <w:pPr>
        <w:ind w:left="737"/>
        <w:jc w:val="both"/>
      </w:pPr>
      <w:r>
        <w:t>- Экспорт книг</w:t>
      </w:r>
    </w:p>
    <w:p w:rsidR="00503E9E" w:rsidRDefault="00503E9E" w:rsidP="00503E9E">
      <w:pPr>
        <w:ind w:firstLine="737"/>
        <w:jc w:val="both"/>
      </w:pPr>
      <w:r>
        <w:t xml:space="preserve">Экспорт книг осуществляется в папку </w:t>
      </w:r>
      <w:proofErr w:type="spellStart"/>
      <w:r>
        <w:t>export</w:t>
      </w:r>
      <w:proofErr w:type="spellEnd"/>
      <w:r>
        <w:t>, содержащуюся в папках приложения на сервере.</w:t>
      </w:r>
    </w:p>
    <w:p w:rsidR="00503E9E" w:rsidRDefault="00503E9E" w:rsidP="00503E9E">
      <w:pPr>
        <w:ind w:left="737"/>
        <w:jc w:val="both"/>
      </w:pPr>
    </w:p>
    <w:p w:rsidR="00503E9E" w:rsidRDefault="00503E9E" w:rsidP="00503E9E">
      <w:pPr>
        <w:pStyle w:val="a4"/>
        <w:ind w:left="720"/>
        <w:jc w:val="center"/>
      </w:pPr>
      <w:r>
        <w:rPr>
          <w:b/>
          <w:bCs/>
        </w:rPr>
        <w:t xml:space="preserve">страница </w:t>
      </w:r>
      <w:r w:rsidRPr="00463CC2">
        <w:rPr>
          <w:b/>
          <w:bCs/>
        </w:rPr>
        <w:t>“Аккаунт”</w:t>
      </w:r>
    </w:p>
    <w:p w:rsidR="00503E9E" w:rsidRDefault="00503E9E" w:rsidP="00503E9E">
      <w:pPr>
        <w:pStyle w:val="a4"/>
        <w:ind w:left="720"/>
        <w:contextualSpacing w:val="0"/>
        <w:jc w:val="both"/>
      </w:pPr>
      <w:r>
        <w:t>На странице размещены сведения о пользователе, который авторизовался на сайте: имя, ник, электронная почта. Также на странице находиться кнопка выхода из аккаунта.</w:t>
      </w:r>
    </w:p>
    <w:p w:rsidR="00503E9E" w:rsidRDefault="00503E9E" w:rsidP="00503E9E">
      <w:pPr>
        <w:pStyle w:val="a4"/>
        <w:ind w:left="1800"/>
        <w:jc w:val="both"/>
      </w:pPr>
    </w:p>
    <w:p w:rsidR="00503E9E" w:rsidRDefault="00503E9E" w:rsidP="00503E9E">
      <w:pPr>
        <w:pStyle w:val="a4"/>
        <w:ind w:left="720"/>
        <w:jc w:val="center"/>
      </w:pPr>
      <w:r w:rsidRPr="00463CC2">
        <w:rPr>
          <w:b/>
          <w:bCs/>
        </w:rPr>
        <w:t>страница “Карточка книги”</w:t>
      </w:r>
    </w:p>
    <w:p w:rsidR="00503E9E" w:rsidRDefault="00503E9E" w:rsidP="00503E9E">
      <w:pPr>
        <w:pStyle w:val="a4"/>
        <w:jc w:val="both"/>
      </w:pPr>
      <w:r>
        <w:tab/>
        <w:t>Содержит подробную информацию о книге и кнопку возврата на главную страницу.</w:t>
      </w:r>
    </w:p>
    <w:p w:rsidR="00503E9E" w:rsidRDefault="00503E9E" w:rsidP="00503E9E">
      <w:pPr>
        <w:pStyle w:val="a4"/>
      </w:pPr>
    </w:p>
    <w:p w:rsidR="00503E9E" w:rsidRDefault="00503E9E" w:rsidP="00503E9E">
      <w:pPr>
        <w:pStyle w:val="a4"/>
        <w:ind w:left="720"/>
        <w:jc w:val="center"/>
      </w:pPr>
      <w:r w:rsidRPr="00463CC2">
        <w:rPr>
          <w:b/>
          <w:bCs/>
        </w:rPr>
        <w:t>страница “Добавления книги”</w:t>
      </w:r>
    </w:p>
    <w:p w:rsidR="00503E9E" w:rsidRDefault="00503E9E" w:rsidP="00503E9E">
      <w:pPr>
        <w:pStyle w:val="a4"/>
        <w:ind w:firstLine="737"/>
        <w:jc w:val="both"/>
      </w:pPr>
      <w:r>
        <w:t>Страница содержит форму с полями ввода информации для добавления новой книги, а также кнопки сохранения введенных сведений и кнопки отмены. После их нажатия и выполнения скриптов, осуществляется переход на главную книгу.</w:t>
      </w:r>
    </w:p>
    <w:p w:rsidR="00503E9E" w:rsidRDefault="00503E9E" w:rsidP="00503E9E">
      <w:pPr>
        <w:pStyle w:val="a4"/>
        <w:jc w:val="center"/>
      </w:pPr>
    </w:p>
    <w:p w:rsidR="00503E9E" w:rsidRDefault="00503E9E" w:rsidP="00503E9E">
      <w:pPr>
        <w:pStyle w:val="a4"/>
        <w:ind w:left="720"/>
        <w:jc w:val="center"/>
      </w:pPr>
      <w:r>
        <w:rPr>
          <w:b/>
          <w:bCs/>
        </w:rPr>
        <w:t>страница «Редактирования книги»</w:t>
      </w:r>
    </w:p>
    <w:p w:rsidR="00503E9E" w:rsidRDefault="00503E9E" w:rsidP="00503E9E">
      <w:pPr>
        <w:pStyle w:val="a4"/>
        <w:ind w:firstLine="737"/>
        <w:jc w:val="both"/>
      </w:pPr>
      <w:r>
        <w:t xml:space="preserve">Страница содержит форму с полями для редактирования информации о книге. При переходе на страницу поля формы заполнены текущей информации о книге. Страница содержит кнопки сохранения и отмены, после </w:t>
      </w:r>
      <w:proofErr w:type="gramStart"/>
      <w:r>
        <w:t>нажатия</w:t>
      </w:r>
      <w:proofErr w:type="gramEnd"/>
      <w:r>
        <w:t xml:space="preserve"> которых осуществляется переход на главную страницу.</w:t>
      </w:r>
    </w:p>
    <w:p w:rsidR="00503E9E" w:rsidRDefault="00503E9E" w:rsidP="00503E9E">
      <w:pPr>
        <w:pStyle w:val="a4"/>
        <w:ind w:firstLine="737"/>
        <w:jc w:val="both"/>
      </w:pPr>
    </w:p>
    <w:p w:rsidR="00503E9E" w:rsidRDefault="00503E9E" w:rsidP="00503E9E">
      <w:pPr>
        <w:pStyle w:val="a4"/>
        <w:ind w:left="720"/>
        <w:jc w:val="center"/>
      </w:pPr>
      <w:proofErr w:type="gramStart"/>
      <w:r>
        <w:rPr>
          <w:b/>
          <w:bCs/>
        </w:rPr>
        <w:t>с</w:t>
      </w:r>
      <w:proofErr w:type="gramEnd"/>
      <w:r>
        <w:rPr>
          <w:b/>
          <w:bCs/>
        </w:rPr>
        <w:t>траница «Удаления книги»</w:t>
      </w:r>
    </w:p>
    <w:p w:rsidR="00503E9E" w:rsidRDefault="00503E9E" w:rsidP="00503E9E">
      <w:pPr>
        <w:pStyle w:val="a4"/>
        <w:jc w:val="both"/>
      </w:pPr>
      <w:r>
        <w:tab/>
        <w:t>На странице выводиться информация об удаляемой книге и кнопки подтверждения удаления и ее отмены. После их нажатия осуществляется переход на главную страницу.</w:t>
      </w:r>
    </w:p>
    <w:p w:rsidR="00503E9E" w:rsidRDefault="00503E9E" w:rsidP="00503E9E">
      <w:pPr>
        <w:pStyle w:val="a4"/>
        <w:jc w:val="both"/>
      </w:pPr>
    </w:p>
    <w:p w:rsidR="00503E9E" w:rsidRDefault="00503E9E" w:rsidP="00503E9E">
      <w:pPr>
        <w:pStyle w:val="a4"/>
        <w:jc w:val="both"/>
      </w:pPr>
    </w:p>
    <w:p w:rsidR="00503E9E" w:rsidRDefault="00503E9E" w:rsidP="00503E9E">
      <w:pPr>
        <w:pStyle w:val="a4"/>
        <w:ind w:left="720"/>
        <w:jc w:val="center"/>
      </w:pPr>
      <w:r>
        <w:rPr>
          <w:b/>
          <w:bCs/>
        </w:rPr>
        <w:t>страница «Регистрации пользователя»</w:t>
      </w:r>
    </w:p>
    <w:p w:rsidR="00503E9E" w:rsidRDefault="00503E9E" w:rsidP="00503E9E">
      <w:pPr>
        <w:pStyle w:val="a4"/>
        <w:ind w:firstLine="720"/>
        <w:jc w:val="both"/>
      </w:pPr>
      <w:r>
        <w:t xml:space="preserve">На странице осуществляется регистрация пользователя, где вводиться данные об имени, </w:t>
      </w:r>
      <w:proofErr w:type="spellStart"/>
      <w:r>
        <w:t>никнейме</w:t>
      </w:r>
      <w:proofErr w:type="spellEnd"/>
      <w:r>
        <w:t>, электронной почте, пароль.</w:t>
      </w:r>
    </w:p>
    <w:p w:rsidR="00503E9E" w:rsidRDefault="00503E9E" w:rsidP="00503E9E">
      <w:pPr>
        <w:pStyle w:val="a4"/>
        <w:ind w:firstLine="720"/>
        <w:jc w:val="both"/>
      </w:pPr>
    </w:p>
    <w:p w:rsidR="00503E9E" w:rsidRDefault="00503E9E" w:rsidP="00503E9E">
      <w:pPr>
        <w:pStyle w:val="a4"/>
        <w:ind w:left="720"/>
        <w:jc w:val="center"/>
      </w:pPr>
      <w:r>
        <w:rPr>
          <w:b/>
          <w:bCs/>
        </w:rPr>
        <w:t>страница «Входа на сайт»</w:t>
      </w:r>
    </w:p>
    <w:p w:rsidR="00503E9E" w:rsidRDefault="00503E9E" w:rsidP="00503E9E">
      <w:pPr>
        <w:pStyle w:val="a4"/>
        <w:ind w:firstLine="737"/>
        <w:jc w:val="both"/>
      </w:pPr>
      <w:r>
        <w:t>На странице осуществляется авторизация пользователя и переход на главную страницу.</w:t>
      </w:r>
    </w:p>
    <w:p w:rsidR="00503E9E" w:rsidRDefault="00503E9E" w:rsidP="00503E9E">
      <w:pPr>
        <w:pStyle w:val="a4"/>
        <w:ind w:left="720"/>
        <w:jc w:val="center"/>
      </w:pPr>
    </w:p>
    <w:p w:rsidR="00A24DE3" w:rsidRDefault="00A24DE3"/>
    <w:sectPr w:rsidR="00A24DE3" w:rsidSect="00503E9E">
      <w:headerReference w:type="first" r:id="rId11"/>
      <w:pgSz w:w="11906" w:h="16838"/>
      <w:pgMar w:top="1134" w:right="850" w:bottom="1134" w:left="1701" w:header="720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3AB" w:rsidRDefault="00FF43AB" w:rsidP="00503E9E">
      <w:r>
        <w:separator/>
      </w:r>
    </w:p>
  </w:endnote>
  <w:endnote w:type="continuationSeparator" w:id="0">
    <w:p w:rsidR="00FF43AB" w:rsidRDefault="00FF43AB" w:rsidP="0050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3AB" w:rsidRDefault="00FF43AB" w:rsidP="00503E9E">
      <w:r>
        <w:separator/>
      </w:r>
    </w:p>
  </w:footnote>
  <w:footnote w:type="continuationSeparator" w:id="0">
    <w:p w:rsidR="00FF43AB" w:rsidRDefault="00FF43AB" w:rsidP="00503E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E9E" w:rsidRDefault="00503E9E" w:rsidP="00503E9E">
    <w:pPr>
      <w:pStyle w:val="af"/>
      <w:jc w:val="center"/>
    </w:pPr>
    <w:r>
      <w:t>Яндекс лицей  Толстая Дубрава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E9E"/>
    <w:rsid w:val="00503E9E"/>
    <w:rsid w:val="00896948"/>
    <w:rsid w:val="00A24DE3"/>
    <w:rsid w:val="00FF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E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03E9E"/>
  </w:style>
  <w:style w:type="paragraph" w:styleId="a4">
    <w:name w:val="Normal (Web)"/>
    <w:basedOn w:val="a"/>
    <w:rsid w:val="00503E9E"/>
    <w:pPr>
      <w:contextualSpacing/>
    </w:pPr>
  </w:style>
  <w:style w:type="paragraph" w:styleId="a5">
    <w:name w:val="footer"/>
    <w:basedOn w:val="a"/>
    <w:link w:val="a6"/>
    <w:rsid w:val="00503E9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503E9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No Spacing"/>
    <w:link w:val="a8"/>
    <w:uiPriority w:val="1"/>
    <w:qFormat/>
    <w:rsid w:val="00503E9E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503E9E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03E9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E9E"/>
    <w:rPr>
      <w:rFonts w:ascii="Tahoma" w:eastAsia="Times New Roman" w:hAnsi="Tahoma" w:cs="Tahoma"/>
      <w:sz w:val="16"/>
      <w:szCs w:val="16"/>
      <w:lang w:eastAsia="zh-CN"/>
    </w:rPr>
  </w:style>
  <w:style w:type="paragraph" w:styleId="ab">
    <w:name w:val="Title"/>
    <w:basedOn w:val="a"/>
    <w:next w:val="a"/>
    <w:link w:val="ac"/>
    <w:uiPriority w:val="10"/>
    <w:qFormat/>
    <w:rsid w:val="00503E9E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c">
    <w:name w:val="Название Знак"/>
    <w:basedOn w:val="a0"/>
    <w:link w:val="ab"/>
    <w:uiPriority w:val="10"/>
    <w:rsid w:val="00503E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03E9E"/>
    <w:pPr>
      <w:numPr>
        <w:ilvl w:val="1"/>
      </w:numPr>
      <w:suppressAutoHyphens w:val="0"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ru-RU"/>
    </w:rPr>
  </w:style>
  <w:style w:type="character" w:customStyle="1" w:styleId="ae">
    <w:name w:val="Подзаголовок Знак"/>
    <w:basedOn w:val="a0"/>
    <w:link w:val="ad"/>
    <w:uiPriority w:val="11"/>
    <w:rsid w:val="00503E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header"/>
    <w:basedOn w:val="a"/>
    <w:link w:val="af0"/>
    <w:uiPriority w:val="99"/>
    <w:unhideWhenUsed/>
    <w:rsid w:val="00503E9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503E9E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E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03E9E"/>
  </w:style>
  <w:style w:type="paragraph" w:styleId="a4">
    <w:name w:val="Normal (Web)"/>
    <w:basedOn w:val="a"/>
    <w:rsid w:val="00503E9E"/>
    <w:pPr>
      <w:contextualSpacing/>
    </w:pPr>
  </w:style>
  <w:style w:type="paragraph" w:styleId="a5">
    <w:name w:val="footer"/>
    <w:basedOn w:val="a"/>
    <w:link w:val="a6"/>
    <w:rsid w:val="00503E9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503E9E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No Spacing"/>
    <w:link w:val="a8"/>
    <w:uiPriority w:val="1"/>
    <w:qFormat/>
    <w:rsid w:val="00503E9E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503E9E"/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503E9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03E9E"/>
    <w:rPr>
      <w:rFonts w:ascii="Tahoma" w:eastAsia="Times New Roman" w:hAnsi="Tahoma" w:cs="Tahoma"/>
      <w:sz w:val="16"/>
      <w:szCs w:val="16"/>
      <w:lang w:eastAsia="zh-CN"/>
    </w:rPr>
  </w:style>
  <w:style w:type="paragraph" w:styleId="ab">
    <w:name w:val="Title"/>
    <w:basedOn w:val="a"/>
    <w:next w:val="a"/>
    <w:link w:val="ac"/>
    <w:uiPriority w:val="10"/>
    <w:qFormat/>
    <w:rsid w:val="00503E9E"/>
    <w:pPr>
      <w:pBdr>
        <w:bottom w:val="single" w:sz="8" w:space="4" w:color="4F81BD" w:themeColor="accent1"/>
      </w:pBdr>
      <w:suppressAutoHyphens w:val="0"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c">
    <w:name w:val="Название Знак"/>
    <w:basedOn w:val="a0"/>
    <w:link w:val="ab"/>
    <w:uiPriority w:val="10"/>
    <w:rsid w:val="00503E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503E9E"/>
    <w:pPr>
      <w:numPr>
        <w:ilvl w:val="1"/>
      </w:numPr>
      <w:suppressAutoHyphens w:val="0"/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ru-RU"/>
    </w:rPr>
  </w:style>
  <w:style w:type="character" w:customStyle="1" w:styleId="ae">
    <w:name w:val="Подзаголовок Знак"/>
    <w:basedOn w:val="a0"/>
    <w:link w:val="ad"/>
    <w:uiPriority w:val="11"/>
    <w:rsid w:val="00503E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">
    <w:name w:val="header"/>
    <w:basedOn w:val="a"/>
    <w:link w:val="af0"/>
    <w:uiPriority w:val="99"/>
    <w:unhideWhenUsed/>
    <w:rsid w:val="00503E9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503E9E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F49"/>
    <w:rsid w:val="005460CD"/>
    <w:rsid w:val="00C2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6892E20FFE44DDA0225BF6E1F454DC">
    <w:name w:val="4C6892E20FFE44DDA0225BF6E1F454DC"/>
    <w:rsid w:val="00C20F49"/>
  </w:style>
  <w:style w:type="paragraph" w:customStyle="1" w:styleId="668C41E267CF4A3593A944F758CEE3A3">
    <w:name w:val="668C41E267CF4A3593A944F758CEE3A3"/>
    <w:rsid w:val="00C20F49"/>
  </w:style>
  <w:style w:type="paragraph" w:customStyle="1" w:styleId="B210CADBAED64A9D98FD591248CFE35A">
    <w:name w:val="B210CADBAED64A9D98FD591248CFE35A"/>
    <w:rsid w:val="00C20F49"/>
  </w:style>
  <w:style w:type="paragraph" w:customStyle="1" w:styleId="7DC080EFF5F54F4BB3126063DFD4045F">
    <w:name w:val="7DC080EFF5F54F4BB3126063DFD4045F"/>
    <w:rsid w:val="00C20F49"/>
  </w:style>
  <w:style w:type="paragraph" w:customStyle="1" w:styleId="8231B4E41D9A4E60A4659B0010733F55">
    <w:name w:val="8231B4E41D9A4E60A4659B0010733F55"/>
    <w:rsid w:val="00C20F49"/>
  </w:style>
  <w:style w:type="paragraph" w:customStyle="1" w:styleId="2865A5DB664748D39A5231ACF9DB4A6B">
    <w:name w:val="2865A5DB664748D39A5231ACF9DB4A6B"/>
    <w:rsid w:val="00C20F49"/>
  </w:style>
  <w:style w:type="paragraph" w:customStyle="1" w:styleId="DE3DB9C66F1F4161B94B60F8A5D3C508">
    <w:name w:val="DE3DB9C66F1F4161B94B60F8A5D3C508"/>
    <w:rsid w:val="00C20F49"/>
  </w:style>
  <w:style w:type="paragraph" w:customStyle="1" w:styleId="2A9D8032A01943DCB3E3E23089B82D14">
    <w:name w:val="2A9D8032A01943DCB3E3E23089B82D14"/>
    <w:rsid w:val="00C20F49"/>
  </w:style>
  <w:style w:type="paragraph" w:customStyle="1" w:styleId="2C8FC058F651425A99C8AB546F422307">
    <w:name w:val="2C8FC058F651425A99C8AB546F422307"/>
    <w:rsid w:val="00C20F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6892E20FFE44DDA0225BF6E1F454DC">
    <w:name w:val="4C6892E20FFE44DDA0225BF6E1F454DC"/>
    <w:rsid w:val="00C20F49"/>
  </w:style>
  <w:style w:type="paragraph" w:customStyle="1" w:styleId="668C41E267CF4A3593A944F758CEE3A3">
    <w:name w:val="668C41E267CF4A3593A944F758CEE3A3"/>
    <w:rsid w:val="00C20F49"/>
  </w:style>
  <w:style w:type="paragraph" w:customStyle="1" w:styleId="B210CADBAED64A9D98FD591248CFE35A">
    <w:name w:val="B210CADBAED64A9D98FD591248CFE35A"/>
    <w:rsid w:val="00C20F49"/>
  </w:style>
  <w:style w:type="paragraph" w:customStyle="1" w:styleId="7DC080EFF5F54F4BB3126063DFD4045F">
    <w:name w:val="7DC080EFF5F54F4BB3126063DFD4045F"/>
    <w:rsid w:val="00C20F49"/>
  </w:style>
  <w:style w:type="paragraph" w:customStyle="1" w:styleId="8231B4E41D9A4E60A4659B0010733F55">
    <w:name w:val="8231B4E41D9A4E60A4659B0010733F55"/>
    <w:rsid w:val="00C20F49"/>
  </w:style>
  <w:style w:type="paragraph" w:customStyle="1" w:styleId="2865A5DB664748D39A5231ACF9DB4A6B">
    <w:name w:val="2865A5DB664748D39A5231ACF9DB4A6B"/>
    <w:rsid w:val="00C20F49"/>
  </w:style>
  <w:style w:type="paragraph" w:customStyle="1" w:styleId="DE3DB9C66F1F4161B94B60F8A5D3C508">
    <w:name w:val="DE3DB9C66F1F4161B94B60F8A5D3C508"/>
    <w:rsid w:val="00C20F49"/>
  </w:style>
  <w:style w:type="paragraph" w:customStyle="1" w:styleId="2A9D8032A01943DCB3E3E23089B82D14">
    <w:name w:val="2A9D8032A01943DCB3E3E23089B82D14"/>
    <w:rsid w:val="00C20F49"/>
  </w:style>
  <w:style w:type="paragraph" w:customStyle="1" w:styleId="2C8FC058F651425A99C8AB546F422307">
    <w:name w:val="2C8FC058F651425A99C8AB546F422307"/>
    <w:rsid w:val="00C20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сайта «Картотека библиотеки»</dc:title>
  <dc:creator>ТД_0</dc:creator>
  <cp:lastModifiedBy>ТД_0</cp:lastModifiedBy>
  <cp:revision>1</cp:revision>
  <dcterms:created xsi:type="dcterms:W3CDTF">2024-04-29T08:23:00Z</dcterms:created>
  <dcterms:modified xsi:type="dcterms:W3CDTF">2024-04-29T08:36:00Z</dcterms:modified>
</cp:coreProperties>
</file>